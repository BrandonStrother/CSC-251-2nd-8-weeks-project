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9204E"/>
    <w:p w:rsidR="001235C2" w:rsidRDefault="001235C2"/>
    <w:p w:rsidR="001235C2" w:rsidRDefault="001235C2">
      <w:r>
        <w:t xml:space="preserve">Table seating company that rents tables to customers, </w:t>
      </w:r>
    </w:p>
    <w:p w:rsidR="001235C2" w:rsidRDefault="001235C2">
      <w:r>
        <w:t xml:space="preserve">Object oriented, requires at minimum a Table object, containing First Name, Last Name, and Amount paid. </w:t>
      </w:r>
    </w:p>
    <w:p w:rsidR="001235C2" w:rsidRDefault="001235C2">
      <w:r>
        <w:rPr>
          <w:noProof/>
        </w:rPr>
        <w:drawing>
          <wp:inline distT="0" distB="0" distL="0" distR="0" wp14:anchorId="28E8F009" wp14:editId="61CB10E2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C2" w:rsidRDefault="001235C2"/>
    <w:p w:rsidR="001235C2" w:rsidRDefault="001235C2">
      <w:r>
        <w:t>Must print a bill</w:t>
      </w:r>
    </w:p>
    <w:p w:rsidR="001235C2" w:rsidRDefault="001235C2">
      <w:proofErr w:type="spellStart"/>
      <w:r>
        <w:t>ArrayList</w:t>
      </w:r>
      <w:proofErr w:type="spellEnd"/>
      <w:r>
        <w:t xml:space="preserve"> to store objects.</w:t>
      </w:r>
    </w:p>
    <w:p w:rsidR="001235C2" w:rsidRDefault="001235C2">
      <w:proofErr w:type="spellStart"/>
      <w:r>
        <w:t>JFrame</w:t>
      </w:r>
      <w:proofErr w:type="spellEnd"/>
      <w:r>
        <w:t xml:space="preserve"> base</w:t>
      </w:r>
    </w:p>
    <w:p w:rsidR="001235C2" w:rsidRDefault="001235C2"/>
    <w:p w:rsidR="001235C2" w:rsidRDefault="001235C2">
      <w:proofErr w:type="spellStart"/>
      <w:r>
        <w:t>ListBoxes</w:t>
      </w:r>
      <w:proofErr w:type="spellEnd"/>
      <w:r>
        <w:t xml:space="preserve"> so the </w:t>
      </w:r>
      <w:proofErr w:type="spellStart"/>
      <w:r>
        <w:t>ArrayList</w:t>
      </w:r>
      <w:proofErr w:type="spellEnd"/>
      <w:r>
        <w:t xml:space="preserve"> Populates the </w:t>
      </w:r>
      <w:proofErr w:type="spellStart"/>
      <w:r>
        <w:t>listboxes</w:t>
      </w:r>
      <w:proofErr w:type="spellEnd"/>
      <w:r>
        <w:t>.</w:t>
      </w:r>
    </w:p>
    <w:p w:rsidR="001235C2" w:rsidRDefault="001235C2"/>
    <w:p w:rsidR="001235C2" w:rsidRDefault="001235C2">
      <w:bookmarkStart w:id="0" w:name="_GoBack"/>
      <w:bookmarkEnd w:id="0"/>
    </w:p>
    <w:sectPr w:rsidR="001235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D8F" w:rsidRDefault="00520D8F" w:rsidP="001235C2">
      <w:r>
        <w:separator/>
      </w:r>
    </w:p>
  </w:endnote>
  <w:endnote w:type="continuationSeparator" w:id="0">
    <w:p w:rsidR="00520D8F" w:rsidRDefault="00520D8F" w:rsidP="0012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D8F" w:rsidRDefault="00520D8F" w:rsidP="001235C2">
      <w:r>
        <w:separator/>
      </w:r>
    </w:p>
  </w:footnote>
  <w:footnote w:type="continuationSeparator" w:id="0">
    <w:p w:rsidR="00520D8F" w:rsidRDefault="00520D8F" w:rsidP="0012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5C2" w:rsidRDefault="001235C2" w:rsidP="001235C2">
    <w:pPr>
      <w:pStyle w:val="Header"/>
    </w:pPr>
    <w:r>
      <w:t xml:space="preserve">Kalie Kirch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sdt>
      <w:sdtPr>
        <w:id w:val="1346936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235C2" w:rsidRDefault="001235C2">
    <w:pPr>
      <w:pStyle w:val="Header"/>
    </w:pPr>
    <w:r>
      <w:t>CSC-251-0001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Mr. Teeter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2"/>
    <w:rsid w:val="001235C2"/>
    <w:rsid w:val="00520D8F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BCA2"/>
  <w15:chartTrackingRefBased/>
  <w15:docId w15:val="{401DAA71-024F-4A72-93CA-3F0F2B45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chk0446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Kalie Kirch</cp:lastModifiedBy>
  <cp:revision>1</cp:revision>
  <dcterms:created xsi:type="dcterms:W3CDTF">2022-10-24T14:38:00Z</dcterms:created>
  <dcterms:modified xsi:type="dcterms:W3CDTF">2022-10-24T14:50:00Z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